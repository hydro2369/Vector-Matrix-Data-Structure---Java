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FF807" w14:textId="5B993F9F" w:rsidR="00FB7E46" w:rsidRPr="003844F0" w:rsidRDefault="0052732F" w:rsidP="005D0AC0">
      <w:pPr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 xml:space="preserve">Data Structure </w:t>
      </w:r>
      <w:r w:rsidR="0053304F">
        <w:rPr>
          <w:rFonts w:ascii="Times New Roman" w:hAnsi="Times New Roman" w:cs="Times New Roman" w:hint="eastAsia"/>
          <w:sz w:val="48"/>
        </w:rPr>
        <w:t xml:space="preserve">Homework </w:t>
      </w:r>
      <w:r>
        <w:rPr>
          <w:rFonts w:ascii="Times New Roman" w:hAnsi="Times New Roman" w:cs="Times New Roman" w:hint="eastAsia"/>
          <w:sz w:val="48"/>
        </w:rPr>
        <w:t>2</w:t>
      </w:r>
      <w:r w:rsidR="0053304F">
        <w:rPr>
          <w:rFonts w:ascii="Times New Roman" w:hAnsi="Times New Roman" w:cs="Times New Roman"/>
          <w:sz w:val="48"/>
        </w:rPr>
        <w:t xml:space="preserve"> (</w:t>
      </w:r>
      <w:r w:rsidR="00603167">
        <w:rPr>
          <w:rFonts w:ascii="Times New Roman" w:hAnsi="Times New Roman" w:cs="Times New Roman"/>
          <w:sz w:val="48"/>
        </w:rPr>
        <w:t>1</w:t>
      </w:r>
      <w:r w:rsidR="00835439">
        <w:rPr>
          <w:rFonts w:ascii="Times New Roman" w:hAnsi="Times New Roman" w:cs="Times New Roman"/>
          <w:sz w:val="48"/>
        </w:rPr>
        <w:t>5</w:t>
      </w:r>
      <w:r w:rsidR="00835439">
        <w:rPr>
          <w:rFonts w:ascii="Times New Roman" w:hAnsi="Times New Roman" w:cs="Times New Roman" w:hint="eastAsia"/>
          <w:sz w:val="48"/>
        </w:rPr>
        <w:t>+2</w:t>
      </w:r>
      <w:r w:rsidR="00AD1610">
        <w:rPr>
          <w:rFonts w:ascii="Times New Roman" w:hAnsi="Times New Roman" w:cs="Times New Roman"/>
          <w:sz w:val="48"/>
        </w:rPr>
        <w:t xml:space="preserve"> pts)</w:t>
      </w:r>
    </w:p>
    <w:p w14:paraId="0AB4DBCF" w14:textId="79EA6ACE" w:rsidR="00AA3F69" w:rsidRPr="003844F0" w:rsidRDefault="0053304F" w:rsidP="003844F0">
      <w:pPr>
        <w:pStyle w:val="ListParagraph"/>
        <w:numPr>
          <w:ilvl w:val="0"/>
          <w:numId w:val="1"/>
        </w:numPr>
        <w:spacing w:line="360" w:lineRule="exact"/>
        <w:ind w:firstLineChars="0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Due Time</w:t>
      </w:r>
      <w:r w:rsidR="0052732F">
        <w:rPr>
          <w:rFonts w:ascii="Times New Roman" w:hAnsi="Times New Roman" w:cs="Times New Roman"/>
          <w:sz w:val="28"/>
          <w:szCs w:val="28"/>
        </w:rPr>
        <w:t xml:space="preserve">: </w:t>
      </w:r>
      <w:r w:rsidR="004D796F">
        <w:rPr>
          <w:rFonts w:ascii="Times New Roman" w:hAnsi="Times New Roman" w:cs="Times New Roman"/>
          <w:sz w:val="28"/>
          <w:szCs w:val="28"/>
        </w:rPr>
        <w:t>November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19B4">
        <w:rPr>
          <w:rFonts w:ascii="Times New Roman" w:hAnsi="Times New Roman" w:cs="Times New Roman"/>
          <w:sz w:val="28"/>
          <w:szCs w:val="28"/>
        </w:rPr>
        <w:t>1</w:t>
      </w:r>
      <w:r w:rsidR="004D796F">
        <w:rPr>
          <w:rFonts w:ascii="Times New Roman" w:hAnsi="Times New Roman" w:cs="Times New Roman"/>
          <w:sz w:val="28"/>
          <w:szCs w:val="28"/>
        </w:rPr>
        <w:t>2</w:t>
      </w:r>
      <w:r w:rsidRPr="0053304F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>, 23:59PM</w:t>
      </w:r>
    </w:p>
    <w:p w14:paraId="32C34617" w14:textId="77777777" w:rsidR="0053304F" w:rsidRDefault="0053304F" w:rsidP="16802220">
      <w:pPr>
        <w:pStyle w:val="ListParagraph"/>
        <w:numPr>
          <w:ilvl w:val="0"/>
          <w:numId w:val="1"/>
        </w:numPr>
        <w:spacing w:line="360" w:lineRule="exact"/>
        <w:ind w:firstLineChars="0"/>
        <w:contextualSpacing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Late submission will NOT get credits. </w:t>
      </w:r>
    </w:p>
    <w:p w14:paraId="0B2ECDF6" w14:textId="08649CE7" w:rsidR="0053304F" w:rsidRDefault="0053304F" w:rsidP="16802220">
      <w:pPr>
        <w:pStyle w:val="ListParagraph"/>
        <w:numPr>
          <w:ilvl w:val="0"/>
          <w:numId w:val="1"/>
        </w:numPr>
        <w:spacing w:line="360" w:lineRule="exact"/>
        <w:ind w:firstLineChars="0"/>
        <w:contextualSpacing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But you can submit parts of the project to get partial credits.</w:t>
      </w:r>
    </w:p>
    <w:p w14:paraId="5F6664EC" w14:textId="77777777" w:rsidR="004D796F" w:rsidRPr="004D796F" w:rsidRDefault="004D796F" w:rsidP="004D796F">
      <w:pPr>
        <w:pStyle w:val="ListParagraph"/>
        <w:numPr>
          <w:ilvl w:val="0"/>
          <w:numId w:val="1"/>
        </w:numPr>
        <w:spacing w:line="360" w:lineRule="exact"/>
        <w:ind w:firstLineChars="0"/>
        <w:contextualSpacing/>
        <w:jc w:val="left"/>
        <w:rPr>
          <w:rStyle w:val="Heading1Char"/>
          <w:rFonts w:ascii="Times New Roman" w:eastAsia="Times New Roman" w:hAnsi="Times New Roman" w:cs="Times New Roman"/>
          <w:color w:val="auto"/>
          <w:sz w:val="28"/>
          <w:szCs w:val="28"/>
        </w:rPr>
      </w:pPr>
      <w:r w:rsidRPr="004D796F">
        <w:rPr>
          <w:rFonts w:ascii="Times New Roman" w:eastAsia="Times New Roman" w:hAnsi="Times New Roman" w:cs="Times New Roman"/>
          <w:sz w:val="28"/>
          <w:szCs w:val="28"/>
        </w:rPr>
        <w:t>If you cannot finish all, submit solutions for some problems to get partial credits.  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328288F" w14:textId="763AA99E" w:rsidR="004D796F" w:rsidRPr="004D796F" w:rsidRDefault="004D796F" w:rsidP="004D796F">
      <w:pPr>
        <w:spacing w:line="360" w:lineRule="exact"/>
        <w:contextualSpacing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4D796F">
        <w:rPr>
          <w:rStyle w:val="Heading1Char"/>
        </w:rPr>
        <w:t>About Submission (Please read carefully, otherwise you may lose points).</w:t>
      </w:r>
    </w:p>
    <w:p w14:paraId="36A89A5E" w14:textId="3F48C500" w:rsidR="004D796F" w:rsidRDefault="004D796F" w:rsidP="004D796F">
      <w:pPr>
        <w:pStyle w:val="ListParagraph"/>
        <w:numPr>
          <w:ilvl w:val="0"/>
          <w:numId w:val="1"/>
        </w:numPr>
        <w:spacing w:line="360" w:lineRule="exact"/>
        <w:ind w:firstLineChars="0"/>
        <w:contextualSpacing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4D796F">
        <w:rPr>
          <w:rFonts w:ascii="Times New Roman" w:eastAsia="Times New Roman" w:hAnsi="Times New Roman" w:cs="Times New Roman"/>
          <w:sz w:val="28"/>
          <w:szCs w:val="28"/>
        </w:rPr>
        <w:t>Only submit source files. Do NOT include any executab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les. All files should be </w:t>
      </w:r>
      <w:r w:rsidR="002D4207">
        <w:rPr>
          <w:rFonts w:ascii="Times New Roman" w:eastAsia="Times New Roman" w:hAnsi="Times New Roman" w:cs="Times New Roman"/>
          <w:sz w:val="28"/>
          <w:szCs w:val="28"/>
        </w:rPr>
        <w:t xml:space="preserve">saved in a folder and then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packed </w:t>
      </w:r>
      <w:r w:rsidRPr="004D796F">
        <w:rPr>
          <w:rFonts w:ascii="Times New Roman" w:eastAsia="Times New Roman" w:hAnsi="Times New Roman" w:cs="Times New Roman"/>
          <w:sz w:val="28"/>
          <w:szCs w:val="28"/>
        </w:rPr>
        <w:t xml:space="preserve">into a single </w:t>
      </w:r>
      <w:r w:rsidR="002D420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D796F">
        <w:rPr>
          <w:rFonts w:ascii="Times New Roman" w:eastAsia="Times New Roman" w:hAnsi="Times New Roman" w:cs="Times New Roman"/>
          <w:sz w:val="28"/>
          <w:szCs w:val="28"/>
        </w:rPr>
        <w:t>zip file a</w:t>
      </w:r>
      <w:r>
        <w:rPr>
          <w:rFonts w:ascii="Times New Roman" w:eastAsia="Times New Roman" w:hAnsi="Times New Roman" w:cs="Times New Roman"/>
          <w:sz w:val="28"/>
          <w:szCs w:val="28"/>
        </w:rPr>
        <w:t>nd be submitted via blackboard (</w:t>
      </w:r>
      <w:r w:rsidR="00915140">
        <w:rPr>
          <w:rFonts w:ascii="Times New Roman" w:eastAsia="Times New Roman" w:hAnsi="Times New Roman" w:cs="Times New Roman"/>
          <w:sz w:val="28"/>
          <w:szCs w:val="28"/>
        </w:rPr>
        <w:t>NOT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or 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tar.gz).</w:t>
      </w:r>
    </w:p>
    <w:p w14:paraId="1E1F7F67" w14:textId="03C3D7B0" w:rsidR="004D796F" w:rsidRPr="004D796F" w:rsidRDefault="004D796F" w:rsidP="004D796F">
      <w:pPr>
        <w:pStyle w:val="ListParagraph"/>
        <w:numPr>
          <w:ilvl w:val="0"/>
          <w:numId w:val="1"/>
        </w:numPr>
        <w:spacing w:line="360" w:lineRule="exact"/>
        <w:ind w:firstLineChars="0"/>
        <w:contextualSpacing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folder name (before compression) as well as the final zip file name should be “FirstName-LastName-HW2”.</w:t>
      </w:r>
    </w:p>
    <w:p w14:paraId="7D36C643" w14:textId="2862C97E" w:rsidR="004D796F" w:rsidRPr="004D796F" w:rsidRDefault="004D796F" w:rsidP="004D796F">
      <w:pPr>
        <w:pStyle w:val="ListParagraph"/>
        <w:numPr>
          <w:ilvl w:val="0"/>
          <w:numId w:val="1"/>
        </w:numPr>
        <w:spacing w:line="360" w:lineRule="exact"/>
        <w:ind w:firstLineChars="0"/>
        <w:contextualSpacing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4D796F">
        <w:rPr>
          <w:rFonts w:ascii="Times New Roman" w:eastAsia="Times New Roman" w:hAnsi="Times New Roman" w:cs="Times New Roman"/>
          <w:sz w:val="28"/>
          <w:szCs w:val="28"/>
        </w:rPr>
        <w:t>Ensure your code can be compiled and executed in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command line (not a java IDE). </w:t>
      </w:r>
      <w:r w:rsidRPr="004D796F">
        <w:rPr>
          <w:rFonts w:ascii="Times New Roman" w:eastAsia="Times New Roman" w:hAnsi="Times New Roman" w:cs="Times New Roman"/>
          <w:sz w:val="28"/>
          <w:szCs w:val="28"/>
        </w:rPr>
        <w:t>Otherwise, you will NOT get any credits.  </w:t>
      </w:r>
    </w:p>
    <w:p w14:paraId="3960FF70" w14:textId="454B4540" w:rsidR="004D796F" w:rsidRPr="004D796F" w:rsidRDefault="004D796F" w:rsidP="004D796F">
      <w:pPr>
        <w:pStyle w:val="ListParagraph"/>
        <w:numPr>
          <w:ilvl w:val="0"/>
          <w:numId w:val="1"/>
        </w:numPr>
        <w:spacing w:line="360" w:lineRule="exact"/>
        <w:ind w:firstLineChars="0"/>
        <w:contextualSpacing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4D796F">
        <w:rPr>
          <w:rFonts w:ascii="Times New Roman" w:eastAsia="Times New Roman" w:hAnsi="Times New Roman" w:cs="Times New Roman"/>
          <w:sz w:val="28"/>
          <w:szCs w:val="28"/>
        </w:rPr>
        <w:t xml:space="preserve">In the zip file, include a text file: README.txt. Write down which problems have you finished. Also write down on which platform (mac, </w:t>
      </w:r>
      <w:proofErr w:type="spellStart"/>
      <w:r w:rsidRPr="004D796F"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 w:rsidRPr="004D796F">
        <w:rPr>
          <w:rFonts w:ascii="Times New Roman" w:eastAsia="Times New Roman" w:hAnsi="Times New Roman" w:cs="Times New Roman"/>
          <w:sz w:val="28"/>
          <w:szCs w:val="28"/>
        </w:rPr>
        <w:t>, window) is the code compiled and executed.  </w:t>
      </w:r>
    </w:p>
    <w:p w14:paraId="59343258" w14:textId="73AC91D2" w:rsidR="004D796F" w:rsidRPr="004D796F" w:rsidRDefault="004D796F" w:rsidP="004D796F">
      <w:pPr>
        <w:pStyle w:val="ListParagraph"/>
        <w:numPr>
          <w:ilvl w:val="0"/>
          <w:numId w:val="1"/>
        </w:numPr>
        <w:spacing w:line="360" w:lineRule="exact"/>
        <w:ind w:firstLineChars="0"/>
        <w:contextualSpacing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4D796F">
        <w:rPr>
          <w:rFonts w:ascii="Times New Roman" w:eastAsia="Times New Roman" w:hAnsi="Times New Roman" w:cs="Times New Roman"/>
          <w:sz w:val="28"/>
          <w:szCs w:val="28"/>
        </w:rPr>
        <w:t>You are NOT allowed to use any native implementation of lists (</w:t>
      </w:r>
      <w:proofErr w:type="spellStart"/>
      <w:r w:rsidRPr="004D796F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4D796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D796F">
        <w:rPr>
          <w:rFonts w:ascii="Times New Roman" w:eastAsia="Times New Roman" w:hAnsi="Times New Roman" w:cs="Times New Roman"/>
          <w:sz w:val="28"/>
          <w:szCs w:val="28"/>
        </w:rPr>
        <w:t>LinkedList</w:t>
      </w:r>
      <w:proofErr w:type="spellEnd"/>
      <w:r w:rsidRPr="004D796F">
        <w:rPr>
          <w:rFonts w:ascii="Times New Roman" w:eastAsia="Times New Roman" w:hAnsi="Times New Roman" w:cs="Times New Roman"/>
          <w:sz w:val="28"/>
          <w:szCs w:val="28"/>
        </w:rPr>
        <w:t>, etc.). Consult the instructor if you want to use any native class that is not mentioned here.  </w:t>
      </w:r>
    </w:p>
    <w:p w14:paraId="427C3ED3" w14:textId="3E6322DF" w:rsidR="004D796F" w:rsidRDefault="004D796F" w:rsidP="004D796F">
      <w:pPr>
        <w:pStyle w:val="ListParagraph"/>
        <w:numPr>
          <w:ilvl w:val="0"/>
          <w:numId w:val="1"/>
        </w:numPr>
        <w:spacing w:line="360" w:lineRule="exact"/>
        <w:ind w:firstLineChars="0"/>
        <w:contextualSpacing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4D796F">
        <w:rPr>
          <w:rFonts w:ascii="Times New Roman" w:eastAsia="Times New Roman" w:hAnsi="Times New Roman" w:cs="Times New Roman"/>
          <w:sz w:val="28"/>
          <w:szCs w:val="28"/>
        </w:rPr>
        <w:t>This is NOT something you can finish in three days. To understand the problem itself takes quite some time. You have to start as early as possible.  </w:t>
      </w:r>
    </w:p>
    <w:p w14:paraId="51F7C680" w14:textId="5A0EBCC6" w:rsidR="002D4207" w:rsidRPr="001A57DC" w:rsidRDefault="002D4207" w:rsidP="001A57DC">
      <w:pPr>
        <w:spacing w:line="360" w:lineRule="exact"/>
        <w:contextualSpacing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E58AF">
        <w:rPr>
          <w:rFonts w:ascii="Times New Roman" w:eastAsia="Times New Roman" w:hAnsi="Times New Roman" w:cs="Times New Roman"/>
          <w:sz w:val="28"/>
          <w:szCs w:val="28"/>
        </w:rPr>
        <w:t>LLMainClass</w:t>
      </w:r>
      <w:r w:rsidR="004150C4">
        <w:rPr>
          <w:rFonts w:ascii="Times New Roman" w:eastAsia="Times New Roman" w:hAnsi="Times New Roman" w:cs="Times New Roman"/>
          <w:sz w:val="28"/>
          <w:szCs w:val="28"/>
        </w:rPr>
        <w:t>.java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A57DC">
        <w:rPr>
          <w:rFonts w:ascii="Times New Roman" w:eastAsia="Times New Roman" w:hAnsi="Times New Roman" w:cs="Times New Roman"/>
          <w:sz w:val="28"/>
          <w:szCs w:val="28"/>
        </w:rPr>
        <w:t>and the interface files (</w:t>
      </w:r>
      <w:proofErr w:type="spellStart"/>
      <w:r w:rsidR="001A57DC">
        <w:rPr>
          <w:rFonts w:ascii="Times New Roman" w:eastAsia="Times New Roman" w:hAnsi="Times New Roman" w:cs="Times New Roman"/>
          <w:sz w:val="28"/>
          <w:szCs w:val="28"/>
        </w:rPr>
        <w:t>SparseM</w:t>
      </w:r>
      <w:proofErr w:type="spellEnd"/>
      <w:r w:rsidR="001A57DC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proofErr w:type="spellStart"/>
      <w:r w:rsidR="001A57DC">
        <w:rPr>
          <w:rFonts w:ascii="Times New Roman" w:eastAsia="Times New Roman" w:hAnsi="Times New Roman" w:cs="Times New Roman"/>
          <w:sz w:val="28"/>
          <w:szCs w:val="28"/>
        </w:rPr>
        <w:t>SparseVec</w:t>
      </w:r>
      <w:proofErr w:type="spellEnd"/>
      <w:r w:rsidR="001A57DC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should not be changed when you </w:t>
      </w:r>
      <w:bookmarkStart w:id="0" w:name="_GoBack"/>
      <w:r w:rsidRPr="001A57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submit. </w:t>
      </w:r>
      <w:r w:rsidR="001A57DC" w:rsidRPr="001A57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That is, you should not change the name/input/output of these major functions. </w:t>
      </w:r>
    </w:p>
    <w:bookmarkEnd w:id="0"/>
    <w:p w14:paraId="31106071" w14:textId="008493A1" w:rsidR="004D796F" w:rsidRDefault="0044648D" w:rsidP="00B4659A">
      <w:pPr>
        <w:pStyle w:val="ListParagraph"/>
        <w:spacing w:line="360" w:lineRule="exact"/>
        <w:ind w:left="420" w:firstLineChars="0" w:firstLine="0"/>
        <w:contextualSpacing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</w:rPr>
        <w:softHyphen/>
      </w:r>
    </w:p>
    <w:p w14:paraId="26ECE100" w14:textId="6E67E2AF" w:rsidR="002A2E47" w:rsidRPr="00B4659A" w:rsidRDefault="004D796F" w:rsidP="00B4659A">
      <w:pPr>
        <w:pStyle w:val="Heading1"/>
      </w:pPr>
      <w:r w:rsidRPr="00B4659A">
        <w:t>Problem 1: Sparse Vector Using Linked List (</w:t>
      </w:r>
      <w:r w:rsidR="00ED28BC">
        <w:t>5</w:t>
      </w:r>
      <w:r w:rsidRPr="00B4659A">
        <w:t xml:space="preserve"> pts)</w:t>
      </w:r>
    </w:p>
    <w:p w14:paraId="2DAB7641" w14:textId="1993559C" w:rsidR="00B4659A" w:rsidRPr="00B4659A" w:rsidRDefault="00B4659A" w:rsidP="00B4659A">
      <w:pPr>
        <w:pStyle w:val="ListParagraph"/>
        <w:numPr>
          <w:ilvl w:val="0"/>
          <w:numId w:val="1"/>
        </w:numPr>
        <w:spacing w:line="360" w:lineRule="exact"/>
        <w:ind w:firstLineChars="0"/>
        <w:contextualSpacing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B4659A">
        <w:rPr>
          <w:rFonts w:ascii="Times New Roman" w:eastAsia="Times New Roman" w:hAnsi="Times New Roman" w:cs="Times New Roman"/>
          <w:sz w:val="28"/>
          <w:szCs w:val="28"/>
        </w:rPr>
        <w:t xml:space="preserve">Implement the linked list sparse vector class (LLSparseVec.java) so that </w:t>
      </w:r>
      <w:proofErr w:type="spellStart"/>
      <w:r w:rsidRPr="00B4659A">
        <w:rPr>
          <w:rFonts w:ascii="Times New Roman" w:eastAsia="Times New Roman" w:hAnsi="Times New Roman" w:cs="Times New Roman"/>
          <w:sz w:val="28"/>
          <w:szCs w:val="28"/>
        </w:rPr>
        <w:t>LLMainClass</w:t>
      </w:r>
      <w:proofErr w:type="spellEnd"/>
      <w:r w:rsidRPr="00B4659A">
        <w:rPr>
          <w:rFonts w:ascii="Times New Roman" w:eastAsia="Times New Roman" w:hAnsi="Times New Roman" w:cs="Times New Roman"/>
          <w:sz w:val="28"/>
          <w:szCs w:val="28"/>
        </w:rPr>
        <w:t xml:space="preserve"> can be executed. </w:t>
      </w:r>
    </w:p>
    <w:p w14:paraId="0CF37E41" w14:textId="0426FD3C" w:rsidR="00B4659A" w:rsidRDefault="00B4659A" w:rsidP="00B4659A">
      <w:pPr>
        <w:pStyle w:val="ListParagraph"/>
        <w:numPr>
          <w:ilvl w:val="0"/>
          <w:numId w:val="1"/>
        </w:numPr>
        <w:spacing w:line="360" w:lineRule="exact"/>
        <w:ind w:firstLineChars="0"/>
        <w:contextualSpacing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B4659A">
        <w:rPr>
          <w:rFonts w:ascii="Times New Roman" w:eastAsia="Times New Roman" w:hAnsi="Times New Roman" w:cs="Times New Roman"/>
          <w:sz w:val="28"/>
          <w:szCs w:val="28"/>
        </w:rPr>
        <w:t xml:space="preserve">Nodes in the linked list are nonzero elements of the vector,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sorted according to their indices. </w:t>
      </w:r>
      <w:r w:rsidR="0036325B">
        <w:rPr>
          <w:rFonts w:ascii="Times New Roman" w:eastAsia="Times New Roman" w:hAnsi="Times New Roman" w:cs="Times New Roman"/>
          <w:sz w:val="28"/>
          <w:szCs w:val="28"/>
        </w:rPr>
        <w:t>The length of a vector is specified at construction.</w:t>
      </w:r>
    </w:p>
    <w:p w14:paraId="25E45E00" w14:textId="0B0372AE" w:rsidR="00B4659A" w:rsidRPr="00B4659A" w:rsidRDefault="00B4659A" w:rsidP="00B4659A">
      <w:pPr>
        <w:pStyle w:val="ListParagraph"/>
        <w:numPr>
          <w:ilvl w:val="0"/>
          <w:numId w:val="1"/>
        </w:numPr>
        <w:spacing w:line="360" w:lineRule="exact"/>
        <w:ind w:firstLineChars="0"/>
        <w:contextualSpacing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When an element is set to zero, the corresponding node should be removed!</w:t>
      </w:r>
    </w:p>
    <w:p w14:paraId="043F2113" w14:textId="77777777" w:rsidR="00987B94" w:rsidRDefault="00B4659A" w:rsidP="00987B94">
      <w:pPr>
        <w:pStyle w:val="ListParagraph"/>
        <w:numPr>
          <w:ilvl w:val="0"/>
          <w:numId w:val="1"/>
        </w:numPr>
        <w:spacing w:line="360" w:lineRule="exact"/>
        <w:ind w:firstLineChars="0"/>
        <w:contextualSpacing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B4659A">
        <w:rPr>
          <w:rFonts w:ascii="Times New Roman" w:eastAsia="Times New Roman" w:hAnsi="Times New Roman" w:cs="Times New Roman"/>
          <w:sz w:val="28"/>
          <w:szCs w:val="28"/>
        </w:rPr>
        <w:t>Implement the constructor, access</w:t>
      </w:r>
      <w:r>
        <w:rPr>
          <w:rFonts w:ascii="Times New Roman" w:eastAsia="Times New Roman" w:hAnsi="Times New Roman" w:cs="Times New Roman"/>
          <w:sz w:val="28"/>
          <w:szCs w:val="28"/>
        </w:rPr>
        <w:t>or</w:t>
      </w:r>
      <w:r w:rsidRPr="00B4659A">
        <w:rPr>
          <w:rFonts w:ascii="Times New Roman" w:eastAsia="Times New Roman" w:hAnsi="Times New Roman" w:cs="Times New Roman"/>
          <w:sz w:val="28"/>
          <w:szCs w:val="28"/>
        </w:rPr>
        <w:t xml:space="preserve"> methods, </w:t>
      </w:r>
      <w:proofErr w:type="spellStart"/>
      <w:r w:rsidRPr="00B4659A">
        <w:rPr>
          <w:rFonts w:ascii="Times New Roman" w:eastAsia="Times New Roman" w:hAnsi="Times New Roman" w:cs="Times New Roman"/>
          <w:sz w:val="28"/>
          <w:szCs w:val="28"/>
        </w:rPr>
        <w:t>getElement</w:t>
      </w:r>
      <w:proofErr w:type="spellEnd"/>
      <w:r w:rsidRPr="00B465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4659A">
        <w:rPr>
          <w:rFonts w:ascii="Times New Roman" w:eastAsia="Times New Roman" w:hAnsi="Times New Roman" w:cs="Times New Roman"/>
          <w:sz w:val="28"/>
          <w:szCs w:val="28"/>
        </w:rPr>
        <w:t>setElement</w:t>
      </w:r>
      <w:proofErr w:type="spellEnd"/>
      <w:r w:rsidRPr="00B465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4659A">
        <w:rPr>
          <w:rFonts w:ascii="Times New Roman" w:eastAsia="Times New Roman" w:hAnsi="Times New Roman" w:cs="Times New Roman"/>
          <w:sz w:val="28"/>
          <w:szCs w:val="28"/>
        </w:rPr>
        <w:t>clearElement</w:t>
      </w:r>
      <w:proofErr w:type="spellEnd"/>
      <w:r w:rsidRPr="00B465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4659A">
        <w:rPr>
          <w:rFonts w:ascii="Times New Roman" w:eastAsia="Times New Roman" w:hAnsi="Times New Roman" w:cs="Times New Roman"/>
          <w:sz w:val="28"/>
          <w:szCs w:val="28"/>
        </w:rPr>
        <w:t>getAllIndices</w:t>
      </w:r>
      <w:proofErr w:type="spellEnd"/>
      <w:r w:rsidRPr="00B4659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4659A">
        <w:rPr>
          <w:rFonts w:ascii="Times New Roman" w:eastAsia="Times New Roman" w:hAnsi="Times New Roman" w:cs="Times New Roman"/>
          <w:sz w:val="28"/>
          <w:szCs w:val="28"/>
        </w:rPr>
        <w:t>getAllValues</w:t>
      </w:r>
      <w:proofErr w:type="spellEnd"/>
      <w:r w:rsidRPr="00B4659A">
        <w:rPr>
          <w:rFonts w:ascii="Times New Roman" w:eastAsia="Times New Roman" w:hAnsi="Times New Roman" w:cs="Times New Roman"/>
          <w:sz w:val="28"/>
          <w:szCs w:val="28"/>
        </w:rPr>
        <w:t xml:space="preserve">. In </w:t>
      </w:r>
      <w:proofErr w:type="spellStart"/>
      <w:r w:rsidRPr="00B4659A">
        <w:rPr>
          <w:rFonts w:ascii="Times New Roman" w:eastAsia="Times New Roman" w:hAnsi="Times New Roman" w:cs="Times New Roman"/>
          <w:sz w:val="28"/>
          <w:szCs w:val="28"/>
        </w:rPr>
        <w:t>otherwords</w:t>
      </w:r>
      <w:proofErr w:type="spellEnd"/>
      <w:r w:rsidRPr="00B4659A">
        <w:rPr>
          <w:rFonts w:ascii="Times New Roman" w:eastAsia="Times New Roman" w:hAnsi="Times New Roman" w:cs="Times New Roman"/>
          <w:sz w:val="28"/>
          <w:szCs w:val="28"/>
        </w:rPr>
        <w:t xml:space="preserve">, when </w:t>
      </w:r>
      <w:proofErr w:type="spellStart"/>
      <w:r w:rsidRPr="00B4659A">
        <w:rPr>
          <w:rFonts w:ascii="Times New Roman" w:eastAsia="Times New Roman" w:hAnsi="Times New Roman" w:cs="Times New Roman"/>
          <w:sz w:val="28"/>
          <w:szCs w:val="28"/>
        </w:rPr>
        <w:t>LLMainClass</w:t>
      </w:r>
      <w:proofErr w:type="spellEnd"/>
      <w:r w:rsidRPr="00B4659A">
        <w:rPr>
          <w:rFonts w:ascii="Times New Roman" w:eastAsia="Times New Roman" w:hAnsi="Times New Roman" w:cs="Times New Roman"/>
          <w:sz w:val="28"/>
          <w:szCs w:val="28"/>
        </w:rPr>
        <w:t xml:space="preserve"> is called using VEC argument and with a single input file, the program should be able to run correctly and give the same output as </w:t>
      </w:r>
      <w:proofErr w:type="spellStart"/>
      <w:r w:rsidRPr="00B4659A">
        <w:rPr>
          <w:rFonts w:ascii="Times New Roman" w:eastAsia="Times New Roman" w:hAnsi="Times New Roman" w:cs="Times New Roman"/>
          <w:sz w:val="28"/>
          <w:szCs w:val="28"/>
        </w:rPr>
        <w:t>ArrayMainClass</w:t>
      </w:r>
      <w:proofErr w:type="spellEnd"/>
      <w:r w:rsidRPr="00B4659A">
        <w:rPr>
          <w:rFonts w:ascii="Times New Roman" w:eastAsia="Times New Roman" w:hAnsi="Times New Roman" w:cs="Times New Roman"/>
          <w:sz w:val="28"/>
          <w:szCs w:val="28"/>
        </w:rPr>
        <w:t>.  </w:t>
      </w:r>
    </w:p>
    <w:p w14:paraId="52F2ECEF" w14:textId="2A1740D5" w:rsidR="00B4659A" w:rsidRPr="00987B94" w:rsidRDefault="00B4659A" w:rsidP="00987B94">
      <w:pPr>
        <w:pStyle w:val="ListParagraph"/>
        <w:numPr>
          <w:ilvl w:val="0"/>
          <w:numId w:val="1"/>
        </w:numPr>
        <w:spacing w:line="360" w:lineRule="exact"/>
        <w:ind w:firstLineChars="0"/>
        <w:contextualSpacing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987B94">
        <w:rPr>
          <w:rFonts w:ascii="Times New Roman" w:eastAsia="Times New Roman" w:hAnsi="Times New Roman" w:cs="Times New Roman"/>
          <w:sz w:val="28"/>
          <w:szCs w:val="28"/>
        </w:rPr>
        <w:lastRenderedPageBreak/>
        <w:t>Implement both the addition</w:t>
      </w:r>
      <w:r w:rsidR="001A22DF">
        <w:rPr>
          <w:rFonts w:ascii="Times New Roman" w:eastAsia="Times New Roman" w:hAnsi="Times New Roman" w:cs="Times New Roman"/>
          <w:sz w:val="28"/>
          <w:szCs w:val="28"/>
        </w:rPr>
        <w:t>, sub</w:t>
      </w:r>
      <w:r w:rsidR="00987B94" w:rsidRPr="00987B94">
        <w:rPr>
          <w:rFonts w:ascii="Times New Roman" w:eastAsia="Times New Roman" w:hAnsi="Times New Roman" w:cs="Times New Roman"/>
          <w:sz w:val="28"/>
          <w:szCs w:val="28"/>
        </w:rPr>
        <w:t>traction</w:t>
      </w:r>
      <w:r w:rsidRPr="00987B94">
        <w:rPr>
          <w:rFonts w:ascii="Times New Roman" w:eastAsia="Times New Roman" w:hAnsi="Times New Roman" w:cs="Times New Roman"/>
          <w:sz w:val="28"/>
          <w:szCs w:val="28"/>
        </w:rPr>
        <w:t xml:space="preserve"> and multiplication methods in </w:t>
      </w:r>
      <w:proofErr w:type="spellStart"/>
      <w:r w:rsidRPr="00987B94">
        <w:rPr>
          <w:rFonts w:ascii="Times New Roman" w:eastAsia="Times New Roman" w:hAnsi="Times New Roman" w:cs="Times New Roman"/>
          <w:sz w:val="28"/>
          <w:szCs w:val="28"/>
        </w:rPr>
        <w:t>LLSparseVec</w:t>
      </w:r>
      <w:proofErr w:type="spellEnd"/>
      <w:r w:rsidRPr="00987B9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1A22DF">
        <w:rPr>
          <w:rFonts w:ascii="Times New Roman" w:eastAsia="Times New Roman" w:hAnsi="Times New Roman" w:cs="Times New Roman"/>
          <w:sz w:val="28"/>
          <w:szCs w:val="28"/>
        </w:rPr>
        <w:t>The method sub</w:t>
      </w:r>
      <w:r w:rsidR="00987B94" w:rsidRPr="00987B94">
        <w:rPr>
          <w:rFonts w:ascii="Times New Roman" w:eastAsia="Times New Roman" w:hAnsi="Times New Roman" w:cs="Times New Roman"/>
          <w:sz w:val="28"/>
          <w:szCs w:val="28"/>
        </w:rPr>
        <w:t>traction(</w:t>
      </w:r>
      <w:proofErr w:type="spellStart"/>
      <w:r w:rsidR="00987B94" w:rsidRPr="00987B94">
        <w:rPr>
          <w:rFonts w:ascii="Times New Roman" w:eastAsia="Times New Roman" w:hAnsi="Times New Roman" w:cs="Times New Roman"/>
          <w:sz w:val="28"/>
          <w:szCs w:val="28"/>
        </w:rPr>
        <w:t>otherV</w:t>
      </w:r>
      <w:proofErr w:type="spellEnd"/>
      <w:r w:rsidR="00987B94" w:rsidRPr="00987B94">
        <w:rPr>
          <w:rFonts w:ascii="Times New Roman" w:eastAsia="Times New Roman" w:hAnsi="Times New Roman" w:cs="Times New Roman"/>
          <w:sz w:val="28"/>
          <w:szCs w:val="28"/>
        </w:rPr>
        <w:t xml:space="preserve">) means the current vector minus </w:t>
      </w:r>
      <w:proofErr w:type="spellStart"/>
      <w:r w:rsidR="00987B94" w:rsidRPr="00987B94">
        <w:rPr>
          <w:rFonts w:ascii="Times New Roman" w:eastAsia="Times New Roman" w:hAnsi="Times New Roman" w:cs="Times New Roman"/>
          <w:sz w:val="28"/>
          <w:szCs w:val="28"/>
        </w:rPr>
        <w:t>otherV</w:t>
      </w:r>
      <w:proofErr w:type="spellEnd"/>
      <w:r w:rsidR="00987B94" w:rsidRPr="00987B9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9F9A43F" w14:textId="54E65792" w:rsidR="00B4659A" w:rsidRPr="00B4659A" w:rsidRDefault="00B4659A" w:rsidP="00B4659A">
      <w:pPr>
        <w:pStyle w:val="ListParagraph"/>
        <w:numPr>
          <w:ilvl w:val="0"/>
          <w:numId w:val="1"/>
        </w:numPr>
        <w:spacing w:line="360" w:lineRule="exact"/>
        <w:ind w:firstLineChars="0"/>
        <w:contextualSpacing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B4659A">
        <w:rPr>
          <w:rFonts w:ascii="Times New Roman" w:eastAsia="Times New Roman" w:hAnsi="Times New Roman" w:cs="Times New Roman"/>
          <w:sz w:val="28"/>
          <w:szCs w:val="28"/>
        </w:rPr>
        <w:t>The algorithm has to be O(m), in which m is the maximum number of nonzero elements in a vector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(length of the list)</w:t>
      </w:r>
      <w:r w:rsidRPr="00B4659A">
        <w:rPr>
          <w:rFonts w:ascii="Times New Roman" w:eastAsia="Times New Roman" w:hAnsi="Times New Roman" w:cs="Times New Roman"/>
          <w:sz w:val="28"/>
          <w:szCs w:val="28"/>
        </w:rPr>
        <w:t>. To achieve this, you cannot simply use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get and set in Problem 1. </w:t>
      </w:r>
      <w:r w:rsidRPr="00B4659A">
        <w:rPr>
          <w:rFonts w:ascii="Times New Roman" w:eastAsia="Times New Roman" w:hAnsi="Times New Roman" w:cs="Times New Roman"/>
          <w:b/>
          <w:sz w:val="28"/>
          <w:szCs w:val="28"/>
        </w:rPr>
        <w:t>Only algorithms with O(m) complexity will get credits.</w:t>
      </w:r>
      <w:r w:rsidRPr="00B465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The smart-merge method in HW1 is a good place to start. But note the difference here.</w:t>
      </w:r>
    </w:p>
    <w:p w14:paraId="41C81C46" w14:textId="28EB2B1B" w:rsidR="00B4659A" w:rsidRPr="00B4659A" w:rsidRDefault="00B4659A" w:rsidP="00B4659A">
      <w:pPr>
        <w:pStyle w:val="ListParagraph"/>
        <w:numPr>
          <w:ilvl w:val="0"/>
          <w:numId w:val="1"/>
        </w:numPr>
        <w:spacing w:line="360" w:lineRule="exact"/>
        <w:ind w:firstLineChars="0"/>
        <w:contextualSpacing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B4659A">
        <w:rPr>
          <w:rFonts w:ascii="Times New Roman" w:eastAsia="Times New Roman" w:hAnsi="Times New Roman" w:cs="Times New Roman"/>
          <w:sz w:val="28"/>
          <w:szCs w:val="28"/>
        </w:rPr>
        <w:t>All operations return a new sparse vector object,</w:t>
      </w:r>
      <w:r w:rsidR="00FB2AA5">
        <w:rPr>
          <w:rFonts w:ascii="Times New Roman" w:eastAsia="Times New Roman" w:hAnsi="Times New Roman" w:cs="Times New Roman"/>
          <w:sz w:val="28"/>
          <w:szCs w:val="28"/>
        </w:rPr>
        <w:t xml:space="preserve"> storing the result. </w:t>
      </w:r>
      <w:r w:rsidRPr="00B4659A">
        <w:rPr>
          <w:rFonts w:ascii="Times New Roman" w:eastAsia="Times New Roman" w:hAnsi="Times New Roman" w:cs="Times New Roman"/>
          <w:sz w:val="28"/>
          <w:szCs w:val="28"/>
        </w:rPr>
        <w:t> </w:t>
      </w:r>
    </w:p>
    <w:p w14:paraId="34F190C2" w14:textId="5E2A1C15" w:rsidR="00B4659A" w:rsidRPr="00B4659A" w:rsidRDefault="00B4659A" w:rsidP="00B4659A">
      <w:pPr>
        <w:pStyle w:val="ListParagraph"/>
        <w:numPr>
          <w:ilvl w:val="0"/>
          <w:numId w:val="1"/>
        </w:numPr>
        <w:spacing w:line="360" w:lineRule="exact"/>
        <w:ind w:firstLineChars="0"/>
        <w:contextualSpacing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B4659A">
        <w:rPr>
          <w:rFonts w:ascii="Times New Roman" w:eastAsia="Times New Roman" w:hAnsi="Times New Roman" w:cs="Times New Roman"/>
          <w:sz w:val="28"/>
          <w:szCs w:val="28"/>
        </w:rPr>
        <w:t>If the two vectors’ length do not match, return a null object.  </w:t>
      </w:r>
    </w:p>
    <w:p w14:paraId="324B2876" w14:textId="4159A4AB" w:rsidR="00B4659A" w:rsidRDefault="00B4659A" w:rsidP="00B4659A">
      <w:pPr>
        <w:pStyle w:val="ListParagraph"/>
        <w:numPr>
          <w:ilvl w:val="0"/>
          <w:numId w:val="1"/>
        </w:numPr>
        <w:spacing w:line="360" w:lineRule="exact"/>
        <w:ind w:firstLineChars="0"/>
        <w:contextualSpacing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B4659A">
        <w:rPr>
          <w:rFonts w:ascii="Times New Roman" w:eastAsia="Times New Roman" w:hAnsi="Times New Roman" w:cs="Times New Roman"/>
          <w:sz w:val="28"/>
          <w:szCs w:val="28"/>
        </w:rPr>
        <w:t xml:space="preserve">When </w:t>
      </w:r>
      <w:proofErr w:type="spellStart"/>
      <w:r w:rsidRPr="00B4659A">
        <w:rPr>
          <w:rFonts w:ascii="Times New Roman" w:eastAsia="Times New Roman" w:hAnsi="Times New Roman" w:cs="Times New Roman"/>
          <w:sz w:val="28"/>
          <w:szCs w:val="28"/>
        </w:rPr>
        <w:t>LLMainClass</w:t>
      </w:r>
      <w:proofErr w:type="spellEnd"/>
      <w:r w:rsidRPr="00B4659A">
        <w:rPr>
          <w:rFonts w:ascii="Times New Roman" w:eastAsia="Times New Roman" w:hAnsi="Times New Roman" w:cs="Times New Roman"/>
          <w:sz w:val="28"/>
          <w:szCs w:val="28"/>
        </w:rPr>
        <w:t xml:space="preserve"> is called using VEC argument and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with multiple input files, the </w:t>
      </w:r>
      <w:r w:rsidRPr="00B4659A">
        <w:rPr>
          <w:rFonts w:ascii="Times New Roman" w:eastAsia="Times New Roman" w:hAnsi="Times New Roman" w:cs="Times New Roman"/>
          <w:sz w:val="28"/>
          <w:szCs w:val="28"/>
        </w:rPr>
        <w:t>program should be able to run correc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tly and give the same output as </w:t>
      </w:r>
      <w:proofErr w:type="spellStart"/>
      <w:r w:rsidRPr="00B4659A">
        <w:rPr>
          <w:rFonts w:ascii="Times New Roman" w:eastAsia="Times New Roman" w:hAnsi="Times New Roman" w:cs="Times New Roman"/>
          <w:sz w:val="28"/>
          <w:szCs w:val="28"/>
        </w:rPr>
        <w:t>ArrayMainClass</w:t>
      </w:r>
      <w:proofErr w:type="spellEnd"/>
      <w:r w:rsidRPr="00B4659A">
        <w:rPr>
          <w:rFonts w:ascii="Times New Roman" w:eastAsia="Times New Roman" w:hAnsi="Times New Roman" w:cs="Times New Roman"/>
          <w:sz w:val="28"/>
          <w:szCs w:val="28"/>
        </w:rPr>
        <w:t>.  </w:t>
      </w:r>
    </w:p>
    <w:p w14:paraId="0CD87AF6" w14:textId="3A17B8D5" w:rsidR="00AC5611" w:rsidRDefault="00AC5611" w:rsidP="00AC5611">
      <w:pPr>
        <w:spacing w:line="360" w:lineRule="exact"/>
        <w:contextualSpacing/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p w14:paraId="54223FF9" w14:textId="7BB2EC58" w:rsidR="00AC5611" w:rsidRPr="00AC5611" w:rsidRDefault="00AC5611" w:rsidP="00AC5611">
      <w:pPr>
        <w:spacing w:line="360" w:lineRule="exact"/>
        <w:contextualSpacing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FD15BE" wp14:editId="3FD20B3E">
            <wp:simplePos x="0" y="0"/>
            <wp:positionH relativeFrom="column">
              <wp:posOffset>594995</wp:posOffset>
            </wp:positionH>
            <wp:positionV relativeFrom="paragraph">
              <wp:posOffset>3435350</wp:posOffset>
            </wp:positionV>
            <wp:extent cx="3713480" cy="261810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ectorMult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348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39C8136" wp14:editId="333FC549">
            <wp:simplePos x="0" y="0"/>
            <wp:positionH relativeFrom="column">
              <wp:posOffset>593725</wp:posOffset>
            </wp:positionH>
            <wp:positionV relativeFrom="paragraph">
              <wp:posOffset>370205</wp:posOffset>
            </wp:positionV>
            <wp:extent cx="3663315" cy="257683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ectorAdd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Examples: </w:t>
      </w:r>
    </w:p>
    <w:p w14:paraId="0CF72EE9" w14:textId="5C531E01" w:rsidR="004E58AF" w:rsidRPr="00B4659A" w:rsidRDefault="004E58AF" w:rsidP="004E58AF">
      <w:pPr>
        <w:pStyle w:val="Heading1"/>
      </w:pPr>
      <w:r w:rsidRPr="00B4659A">
        <w:lastRenderedPageBreak/>
        <w:t xml:space="preserve">Problem </w:t>
      </w:r>
      <w:r w:rsidR="00FB2AA5">
        <w:t>2</w:t>
      </w:r>
      <w:r w:rsidRPr="00B4659A">
        <w:t xml:space="preserve">: Sparse </w:t>
      </w:r>
      <w:r w:rsidR="005630A4">
        <w:t>Matrix</w:t>
      </w:r>
      <w:r w:rsidRPr="00B4659A">
        <w:t xml:space="preserve"> Using Linked List (</w:t>
      </w:r>
      <w:r>
        <w:t>5</w:t>
      </w:r>
      <w:r w:rsidRPr="00B4659A">
        <w:t xml:space="preserve"> pts)</w:t>
      </w:r>
    </w:p>
    <w:p w14:paraId="7568E302" w14:textId="374ADA0A" w:rsidR="004E58AF" w:rsidRPr="004E58AF" w:rsidRDefault="004E58AF" w:rsidP="004E58AF">
      <w:pPr>
        <w:pStyle w:val="ListParagraph"/>
        <w:numPr>
          <w:ilvl w:val="0"/>
          <w:numId w:val="1"/>
        </w:numPr>
        <w:spacing w:line="360" w:lineRule="exact"/>
        <w:ind w:firstLineChars="0"/>
        <w:contextualSpacing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4E58AF">
        <w:rPr>
          <w:rFonts w:ascii="Times New Roman" w:eastAsia="Times New Roman" w:hAnsi="Times New Roman" w:cs="Times New Roman"/>
          <w:sz w:val="28"/>
          <w:szCs w:val="28"/>
        </w:rPr>
        <w:t xml:space="preserve">Implement the linked list sparse matrix class (LLSparseMat.java) so that </w:t>
      </w:r>
      <w:proofErr w:type="spellStart"/>
      <w:r w:rsidRPr="004E58AF">
        <w:rPr>
          <w:rFonts w:ascii="Times New Roman" w:eastAsia="Times New Roman" w:hAnsi="Times New Roman" w:cs="Times New Roman"/>
          <w:sz w:val="28"/>
          <w:szCs w:val="28"/>
        </w:rPr>
        <w:t>LLMainClass</w:t>
      </w:r>
      <w:proofErr w:type="spellEnd"/>
      <w:r w:rsidRPr="004E58AF">
        <w:rPr>
          <w:rFonts w:ascii="Times New Roman" w:eastAsia="Times New Roman" w:hAnsi="Times New Roman" w:cs="Times New Roman"/>
          <w:sz w:val="28"/>
          <w:szCs w:val="28"/>
        </w:rPr>
        <w:t xml:space="preserve"> can be executed with MAT argument.  </w:t>
      </w:r>
    </w:p>
    <w:p w14:paraId="53D9BFA8" w14:textId="719EB97B" w:rsidR="004E58AF" w:rsidRPr="000E3558" w:rsidRDefault="004E58AF" w:rsidP="000E3558">
      <w:pPr>
        <w:pStyle w:val="ListParagraph"/>
        <w:numPr>
          <w:ilvl w:val="0"/>
          <w:numId w:val="1"/>
        </w:numPr>
        <w:spacing w:line="360" w:lineRule="exact"/>
        <w:ind w:firstLineChars="0"/>
        <w:contextualSpacing/>
        <w:jc w:val="lef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58AF">
        <w:rPr>
          <w:rFonts w:ascii="Times New Roman" w:eastAsia="Times New Roman" w:hAnsi="Times New Roman" w:cs="Times New Roman"/>
          <w:sz w:val="28"/>
          <w:szCs w:val="28"/>
        </w:rPr>
        <w:t>RowHead</w:t>
      </w:r>
      <w:proofErr w:type="spellEnd"/>
      <w:r w:rsidRPr="004E58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40B1C">
        <w:rPr>
          <w:rFonts w:ascii="Times New Roman" w:eastAsia="Times New Roman" w:hAnsi="Times New Roman" w:cs="Times New Roman"/>
          <w:sz w:val="28"/>
          <w:szCs w:val="28"/>
        </w:rPr>
        <w:t>nodes correspond to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nonzero rows</w:t>
      </w:r>
      <w:r w:rsidRPr="004E58A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640B1C">
        <w:rPr>
          <w:rFonts w:ascii="Times New Roman" w:eastAsia="Times New Roman" w:hAnsi="Times New Roman" w:cs="Times New Roman"/>
          <w:sz w:val="28"/>
          <w:szCs w:val="28"/>
        </w:rPr>
        <w:t xml:space="preserve">Each </w:t>
      </w:r>
      <w:proofErr w:type="spellStart"/>
      <w:r w:rsidR="00640B1C">
        <w:rPr>
          <w:rFonts w:ascii="Times New Roman" w:eastAsia="Times New Roman" w:hAnsi="Times New Roman" w:cs="Times New Roman"/>
          <w:sz w:val="28"/>
          <w:szCs w:val="28"/>
        </w:rPr>
        <w:t>rowhead</w:t>
      </w:r>
      <w:proofErr w:type="spellEnd"/>
      <w:r w:rsidR="00640B1C">
        <w:rPr>
          <w:rFonts w:ascii="Times New Roman" w:eastAsia="Times New Roman" w:hAnsi="Times New Roman" w:cs="Times New Roman"/>
          <w:sz w:val="28"/>
          <w:szCs w:val="28"/>
        </w:rPr>
        <w:t xml:space="preserve"> node </w:t>
      </w:r>
      <w:r w:rsidR="000E3558">
        <w:rPr>
          <w:rFonts w:ascii="Times New Roman" w:eastAsia="Times New Roman" w:hAnsi="Times New Roman" w:cs="Times New Roman"/>
          <w:sz w:val="28"/>
          <w:szCs w:val="28"/>
        </w:rPr>
        <w:t xml:space="preserve">stores a </w:t>
      </w:r>
      <w:proofErr w:type="spellStart"/>
      <w:r w:rsidR="000E3558">
        <w:rPr>
          <w:rFonts w:ascii="Times New Roman" w:eastAsia="Times New Roman" w:hAnsi="Times New Roman" w:cs="Times New Roman"/>
          <w:sz w:val="28"/>
          <w:szCs w:val="28"/>
        </w:rPr>
        <w:t>LLSparseVec</w:t>
      </w:r>
      <w:proofErr w:type="spellEnd"/>
      <w:r w:rsidR="000E3558">
        <w:rPr>
          <w:rFonts w:ascii="Times New Roman" w:eastAsia="Times New Roman" w:hAnsi="Times New Roman" w:cs="Times New Roman"/>
          <w:sz w:val="28"/>
          <w:szCs w:val="28"/>
        </w:rPr>
        <w:t xml:space="preserve">, storing a nonzero row. It also has a pointer to the next </w:t>
      </w:r>
      <w:proofErr w:type="spellStart"/>
      <w:r w:rsidR="000E3558">
        <w:rPr>
          <w:rFonts w:ascii="Times New Roman" w:eastAsia="Times New Roman" w:hAnsi="Times New Roman" w:cs="Times New Roman"/>
          <w:sz w:val="28"/>
          <w:szCs w:val="28"/>
        </w:rPr>
        <w:t>rowhead</w:t>
      </w:r>
      <w:proofErr w:type="spellEnd"/>
      <w:r w:rsidR="000E3558">
        <w:rPr>
          <w:rFonts w:ascii="Times New Roman" w:eastAsia="Times New Roman" w:hAnsi="Times New Roman" w:cs="Times New Roman"/>
          <w:sz w:val="28"/>
          <w:szCs w:val="28"/>
        </w:rPr>
        <w:t>.</w:t>
      </w:r>
      <w:r w:rsidR="000E3558" w:rsidRPr="000E35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038F778" w14:textId="45B7B0F1" w:rsidR="004E58AF" w:rsidRDefault="00C44D1A" w:rsidP="004E58AF">
      <w:pPr>
        <w:pStyle w:val="ListParagraph"/>
        <w:numPr>
          <w:ilvl w:val="0"/>
          <w:numId w:val="1"/>
        </w:numPr>
        <w:spacing w:line="360" w:lineRule="exact"/>
        <w:ind w:firstLineChars="0"/>
        <w:contextualSpacing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When a row becomes empty</w:t>
      </w:r>
      <w:r w:rsidR="000E3558">
        <w:rPr>
          <w:rFonts w:ascii="Times New Roman" w:eastAsia="Times New Roman" w:hAnsi="Times New Roman" w:cs="Times New Roman"/>
          <w:sz w:val="28"/>
          <w:szCs w:val="28"/>
        </w:rPr>
        <w:t xml:space="preserve"> (no nonzero elements), the </w:t>
      </w:r>
      <w:proofErr w:type="spellStart"/>
      <w:r w:rsidR="000E3558">
        <w:rPr>
          <w:rFonts w:ascii="Times New Roman" w:eastAsia="Times New Roman" w:hAnsi="Times New Roman" w:cs="Times New Roman"/>
          <w:sz w:val="28"/>
          <w:szCs w:val="28"/>
        </w:rPr>
        <w:t>row</w:t>
      </w:r>
      <w:r>
        <w:rPr>
          <w:rFonts w:ascii="Times New Roman" w:eastAsia="Times New Roman" w:hAnsi="Times New Roman" w:cs="Times New Roman"/>
          <w:sz w:val="28"/>
          <w:szCs w:val="28"/>
        </w:rPr>
        <w:t>head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should be removed.</w:t>
      </w:r>
    </w:p>
    <w:p w14:paraId="214C3E09" w14:textId="77777777" w:rsidR="00D51B21" w:rsidRDefault="004E58AF" w:rsidP="004E58AF">
      <w:pPr>
        <w:pStyle w:val="ListParagraph"/>
        <w:numPr>
          <w:ilvl w:val="0"/>
          <w:numId w:val="1"/>
        </w:numPr>
        <w:spacing w:line="360" w:lineRule="exact"/>
        <w:ind w:firstLineChars="0"/>
        <w:contextualSpacing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4E58AF">
        <w:rPr>
          <w:rFonts w:ascii="Times New Roman" w:eastAsia="Times New Roman" w:hAnsi="Times New Roman" w:cs="Times New Roman"/>
          <w:sz w:val="28"/>
          <w:szCs w:val="28"/>
        </w:rPr>
        <w:t>Implement the constructor, access</w:t>
      </w:r>
      <w:r>
        <w:rPr>
          <w:rFonts w:ascii="Times New Roman" w:eastAsia="Times New Roman" w:hAnsi="Times New Roman" w:cs="Times New Roman"/>
          <w:sz w:val="28"/>
          <w:szCs w:val="28"/>
        </w:rPr>
        <w:t>or</w:t>
      </w:r>
      <w:r w:rsidR="00D51B21">
        <w:rPr>
          <w:rFonts w:ascii="Times New Roman" w:eastAsia="Times New Roman" w:hAnsi="Times New Roman" w:cs="Times New Roman"/>
          <w:sz w:val="28"/>
          <w:szCs w:val="28"/>
        </w:rPr>
        <w:t xml:space="preserve"> methods:</w:t>
      </w:r>
      <w:r w:rsidRPr="004E58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66952A7" w14:textId="77777777" w:rsidR="00D51B21" w:rsidRDefault="004E58AF" w:rsidP="00D51B21">
      <w:pPr>
        <w:pStyle w:val="ListParagraph"/>
        <w:numPr>
          <w:ilvl w:val="1"/>
          <w:numId w:val="1"/>
        </w:numPr>
        <w:spacing w:line="360" w:lineRule="exact"/>
        <w:ind w:firstLineChars="0"/>
        <w:contextualSpacing/>
        <w:jc w:val="lef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58AF">
        <w:rPr>
          <w:rFonts w:ascii="Times New Roman" w:eastAsia="Times New Roman" w:hAnsi="Times New Roman" w:cs="Times New Roman"/>
          <w:sz w:val="28"/>
          <w:szCs w:val="28"/>
        </w:rPr>
        <w:t>getElement</w:t>
      </w:r>
      <w:proofErr w:type="spellEnd"/>
      <w:r w:rsidRPr="004E58A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58AF">
        <w:rPr>
          <w:rFonts w:ascii="Times New Roman" w:eastAsia="Times New Roman" w:hAnsi="Times New Roman" w:cs="Times New Roman"/>
          <w:sz w:val="28"/>
          <w:szCs w:val="28"/>
        </w:rPr>
        <w:t>setElement</w:t>
      </w:r>
      <w:proofErr w:type="spellEnd"/>
      <w:r w:rsidRPr="004E58A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58AF">
        <w:rPr>
          <w:rFonts w:ascii="Times New Roman" w:eastAsia="Times New Roman" w:hAnsi="Times New Roman" w:cs="Times New Roman"/>
          <w:sz w:val="28"/>
          <w:szCs w:val="28"/>
        </w:rPr>
        <w:t>clearElement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D51B21">
        <w:rPr>
          <w:rFonts w:ascii="Times New Roman" w:eastAsia="Times New Roman" w:hAnsi="Times New Roman" w:cs="Times New Roman"/>
          <w:sz w:val="28"/>
          <w:szCs w:val="28"/>
        </w:rPr>
        <w:t>numElements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(returns number of non-zero elements)</w:t>
      </w:r>
      <w:r w:rsidR="00D51B2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F66AE83" w14:textId="77777777" w:rsidR="00D51B21" w:rsidRDefault="00D51B21" w:rsidP="00D51B21">
      <w:pPr>
        <w:pStyle w:val="ListParagraph"/>
        <w:numPr>
          <w:ilvl w:val="1"/>
          <w:numId w:val="1"/>
        </w:numPr>
        <w:spacing w:line="360" w:lineRule="exact"/>
        <w:ind w:firstLineChars="0"/>
        <w:contextualSpacing/>
        <w:jc w:val="lef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getRowIndices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returns an array of indices of rows with nonzero elements. </w:t>
      </w:r>
    </w:p>
    <w:p w14:paraId="12282327" w14:textId="05AB023B" w:rsidR="00D51B21" w:rsidRDefault="00D51B21" w:rsidP="00D51B21">
      <w:pPr>
        <w:pStyle w:val="ListParagraph"/>
        <w:numPr>
          <w:ilvl w:val="1"/>
          <w:numId w:val="1"/>
        </w:numPr>
        <w:spacing w:line="360" w:lineRule="exact"/>
        <w:ind w:firstLineChars="0"/>
        <w:contextualSpacing/>
        <w:jc w:val="lef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getOneRowColIndices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returns an array of nonzero column indices of the row. Use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LLSparseVec.getAllIndices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().</w:t>
      </w:r>
    </w:p>
    <w:p w14:paraId="340869E7" w14:textId="795E9C6B" w:rsidR="00D51B21" w:rsidRDefault="00D51B21" w:rsidP="00D51B21">
      <w:pPr>
        <w:pStyle w:val="ListParagraph"/>
        <w:numPr>
          <w:ilvl w:val="1"/>
          <w:numId w:val="1"/>
        </w:numPr>
        <w:spacing w:line="360" w:lineRule="exact"/>
        <w:ind w:firstLineChars="0"/>
        <w:contextualSpacing/>
        <w:jc w:val="lef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getOneRowValues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returns an array of nonzero values. Use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LLSparseVec.getAllValues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().</w:t>
      </w:r>
    </w:p>
    <w:p w14:paraId="42EFB1C5" w14:textId="0C4A3E0B" w:rsidR="004E58AF" w:rsidRPr="004E58AF" w:rsidRDefault="004E58AF" w:rsidP="00D51B21">
      <w:pPr>
        <w:pStyle w:val="ListParagraph"/>
        <w:numPr>
          <w:ilvl w:val="1"/>
          <w:numId w:val="1"/>
        </w:numPr>
        <w:spacing w:line="360" w:lineRule="exact"/>
        <w:ind w:firstLineChars="0"/>
        <w:contextualSpacing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4E58AF">
        <w:rPr>
          <w:rFonts w:ascii="Times New Roman" w:eastAsia="Times New Roman" w:hAnsi="Times New Roman" w:cs="Times New Roman"/>
          <w:sz w:val="28"/>
          <w:szCs w:val="28"/>
        </w:rPr>
        <w:t>NOTE that these methods should all be linear to</w:t>
      </w:r>
      <w:r w:rsidR="00D51B21">
        <w:rPr>
          <w:rFonts w:ascii="Times New Roman" w:eastAsia="Times New Roman" w:hAnsi="Times New Roman" w:cs="Times New Roman"/>
          <w:sz w:val="28"/>
          <w:szCs w:val="28"/>
        </w:rPr>
        <w:t xml:space="preserve"> the number of nonzero rows or nonzero elements.</w:t>
      </w:r>
      <w:r w:rsidRPr="004E58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83BC38" w14:textId="4D92D3C1" w:rsidR="004E58AF" w:rsidRDefault="00AC5611" w:rsidP="004E58AF">
      <w:pPr>
        <w:pStyle w:val="ListParagraph"/>
        <w:numPr>
          <w:ilvl w:val="0"/>
          <w:numId w:val="1"/>
        </w:numPr>
        <w:spacing w:line="360" w:lineRule="exact"/>
        <w:ind w:firstLineChars="0"/>
        <w:contextualSpacing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27EE3CB" wp14:editId="7790A9B1">
            <wp:simplePos x="0" y="0"/>
            <wp:positionH relativeFrom="column">
              <wp:posOffset>660400</wp:posOffset>
            </wp:positionH>
            <wp:positionV relativeFrom="paragraph">
              <wp:posOffset>748665</wp:posOffset>
            </wp:positionV>
            <wp:extent cx="4401820" cy="386524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trix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82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2AA5">
        <w:rPr>
          <w:rFonts w:ascii="Times New Roman" w:eastAsia="Times New Roman" w:hAnsi="Times New Roman" w:cs="Times New Roman"/>
          <w:sz w:val="28"/>
          <w:szCs w:val="28"/>
        </w:rPr>
        <w:t>Sanity check: w</w:t>
      </w:r>
      <w:r w:rsidR="004E58AF" w:rsidRPr="004E58AF">
        <w:rPr>
          <w:rFonts w:ascii="Times New Roman" w:eastAsia="Times New Roman" w:hAnsi="Times New Roman" w:cs="Times New Roman"/>
          <w:sz w:val="28"/>
          <w:szCs w:val="28"/>
        </w:rPr>
        <w:t xml:space="preserve">hen </w:t>
      </w:r>
      <w:proofErr w:type="spellStart"/>
      <w:r w:rsidR="004E58AF" w:rsidRPr="004E58AF">
        <w:rPr>
          <w:rFonts w:ascii="Times New Roman" w:eastAsia="Times New Roman" w:hAnsi="Times New Roman" w:cs="Times New Roman"/>
          <w:sz w:val="28"/>
          <w:szCs w:val="28"/>
        </w:rPr>
        <w:t>LLMainClass</w:t>
      </w:r>
      <w:proofErr w:type="spellEnd"/>
      <w:r w:rsidR="004E58AF" w:rsidRPr="004E58AF">
        <w:rPr>
          <w:rFonts w:ascii="Times New Roman" w:eastAsia="Times New Roman" w:hAnsi="Times New Roman" w:cs="Times New Roman"/>
          <w:sz w:val="28"/>
          <w:szCs w:val="28"/>
        </w:rPr>
        <w:t xml:space="preserve"> is called using MAT argument and with a single input file, the program should be able to run correctly and give the same output as </w:t>
      </w:r>
      <w:proofErr w:type="spellStart"/>
      <w:r w:rsidR="004E58AF" w:rsidRPr="004E58AF">
        <w:rPr>
          <w:rFonts w:ascii="Times New Roman" w:eastAsia="Times New Roman" w:hAnsi="Times New Roman" w:cs="Times New Roman"/>
          <w:sz w:val="28"/>
          <w:szCs w:val="28"/>
        </w:rPr>
        <w:t>ArrayMainClass</w:t>
      </w:r>
      <w:proofErr w:type="spellEnd"/>
      <w:r w:rsidR="004E58AF" w:rsidRPr="004E58A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8D8682A" w14:textId="7ECAF9C4" w:rsidR="004E58AF" w:rsidRPr="00FB2AA5" w:rsidRDefault="004E58AF" w:rsidP="00FB2AA5">
      <w:pPr>
        <w:pStyle w:val="Heading1"/>
      </w:pPr>
      <w:r w:rsidRPr="00FB2AA5">
        <w:lastRenderedPageBreak/>
        <w:t xml:space="preserve">Problem </w:t>
      </w:r>
      <w:r w:rsidR="00FB2AA5" w:rsidRPr="00FB2AA5">
        <w:t>3</w:t>
      </w:r>
      <w:r w:rsidRPr="00FB2AA5">
        <w:t>: Sparse Matrix Operation Linked List (</w:t>
      </w:r>
      <w:r w:rsidR="00FB2AA5" w:rsidRPr="00FB2AA5">
        <w:t>5</w:t>
      </w:r>
      <w:r w:rsidRPr="00FB2AA5">
        <w:t xml:space="preserve"> points) </w:t>
      </w:r>
    </w:p>
    <w:p w14:paraId="0120F977" w14:textId="134C4739" w:rsidR="004E58AF" w:rsidRPr="004E58AF" w:rsidRDefault="004E58AF" w:rsidP="004E58AF">
      <w:pPr>
        <w:pStyle w:val="ListParagraph"/>
        <w:numPr>
          <w:ilvl w:val="0"/>
          <w:numId w:val="1"/>
        </w:numPr>
        <w:spacing w:line="360" w:lineRule="exact"/>
        <w:ind w:firstLineChars="0"/>
        <w:contextualSpacing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4E58AF">
        <w:rPr>
          <w:rFonts w:ascii="Times New Roman" w:eastAsia="Times New Roman" w:hAnsi="Times New Roman" w:cs="Times New Roman"/>
          <w:sz w:val="28"/>
          <w:szCs w:val="28"/>
        </w:rPr>
        <w:t>I</w:t>
      </w:r>
      <w:r w:rsidR="00FB2AA5">
        <w:rPr>
          <w:rFonts w:ascii="Times New Roman" w:eastAsia="Times New Roman" w:hAnsi="Times New Roman" w:cs="Times New Roman"/>
          <w:sz w:val="28"/>
          <w:szCs w:val="28"/>
        </w:rPr>
        <w:t>mplement the addition</w:t>
      </w:r>
      <w:r w:rsidR="001A22DF">
        <w:rPr>
          <w:rFonts w:ascii="Times New Roman" w:eastAsia="Times New Roman" w:hAnsi="Times New Roman" w:cs="Times New Roman"/>
          <w:sz w:val="28"/>
          <w:szCs w:val="28"/>
        </w:rPr>
        <w:t>, sub</w:t>
      </w:r>
      <w:r w:rsidR="00987B94">
        <w:rPr>
          <w:rFonts w:ascii="Times New Roman" w:eastAsia="Times New Roman" w:hAnsi="Times New Roman" w:cs="Times New Roman"/>
          <w:sz w:val="28"/>
          <w:szCs w:val="28"/>
        </w:rPr>
        <w:t>traction</w:t>
      </w:r>
      <w:r w:rsidRPr="004E58AF">
        <w:rPr>
          <w:rFonts w:ascii="Times New Roman" w:eastAsia="Times New Roman" w:hAnsi="Times New Roman" w:cs="Times New Roman"/>
          <w:sz w:val="28"/>
          <w:szCs w:val="28"/>
        </w:rPr>
        <w:t xml:space="preserve"> and multiplication methods in </w:t>
      </w:r>
      <w:proofErr w:type="spellStart"/>
      <w:r w:rsidRPr="004E58AF">
        <w:rPr>
          <w:rFonts w:ascii="Times New Roman" w:eastAsia="Times New Roman" w:hAnsi="Times New Roman" w:cs="Times New Roman"/>
          <w:sz w:val="28"/>
          <w:szCs w:val="28"/>
        </w:rPr>
        <w:t>LLSparseM</w:t>
      </w:r>
      <w:proofErr w:type="spellEnd"/>
      <w:r w:rsidRPr="004E58AF">
        <w:rPr>
          <w:rFonts w:ascii="Times New Roman" w:eastAsia="Times New Roman" w:hAnsi="Times New Roman" w:cs="Times New Roman"/>
          <w:sz w:val="28"/>
          <w:szCs w:val="28"/>
        </w:rPr>
        <w:t>.  </w:t>
      </w:r>
    </w:p>
    <w:p w14:paraId="6D37032E" w14:textId="77777777" w:rsidR="00987B94" w:rsidRDefault="004E58AF" w:rsidP="00987B94">
      <w:pPr>
        <w:pStyle w:val="ListParagraph"/>
        <w:numPr>
          <w:ilvl w:val="0"/>
          <w:numId w:val="1"/>
        </w:numPr>
        <w:spacing w:line="360" w:lineRule="exact"/>
        <w:ind w:firstLineChars="0"/>
        <w:contextualSpacing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4E58AF">
        <w:rPr>
          <w:rFonts w:ascii="Times New Roman" w:eastAsia="Times New Roman" w:hAnsi="Times New Roman" w:cs="Times New Roman"/>
          <w:sz w:val="28"/>
          <w:szCs w:val="28"/>
        </w:rPr>
        <w:t xml:space="preserve">The algorithm has to be O(m), in which m is the maximum number of nonzero elements in a matrix. To achieve this, you cannot simply use get and set in Problem 3. Only </w:t>
      </w:r>
      <w:r w:rsidR="00FB2AA5">
        <w:rPr>
          <w:rFonts w:ascii="Times New Roman" w:eastAsia="Times New Roman" w:hAnsi="Times New Roman" w:cs="Times New Roman"/>
          <w:sz w:val="28"/>
          <w:szCs w:val="28"/>
        </w:rPr>
        <w:t>algorithm</w:t>
      </w:r>
      <w:r w:rsidRPr="004E58AF">
        <w:rPr>
          <w:rFonts w:ascii="Times New Roman" w:eastAsia="Times New Roman" w:hAnsi="Times New Roman" w:cs="Times New Roman"/>
          <w:sz w:val="28"/>
          <w:szCs w:val="28"/>
        </w:rPr>
        <w:t>s with O(m) complexity will get credits.  </w:t>
      </w:r>
    </w:p>
    <w:p w14:paraId="7F7B36AC" w14:textId="07CA1335" w:rsidR="004E58AF" w:rsidRPr="00987B94" w:rsidRDefault="004E58AF" w:rsidP="00987B94">
      <w:pPr>
        <w:pStyle w:val="ListParagraph"/>
        <w:numPr>
          <w:ilvl w:val="0"/>
          <w:numId w:val="1"/>
        </w:numPr>
        <w:spacing w:line="360" w:lineRule="exact"/>
        <w:ind w:firstLineChars="0"/>
        <w:contextualSpacing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987B94">
        <w:rPr>
          <w:rFonts w:ascii="Times New Roman" w:eastAsia="Times New Roman" w:hAnsi="Times New Roman" w:cs="Times New Roman"/>
          <w:sz w:val="28"/>
          <w:szCs w:val="28"/>
        </w:rPr>
        <w:t xml:space="preserve">All operations return a new sparse matrix object, storing the result. </w:t>
      </w:r>
      <w:r w:rsidR="00987B94" w:rsidRPr="00987B94">
        <w:rPr>
          <w:rFonts w:ascii="Times New Roman" w:eastAsia="Times New Roman" w:hAnsi="Times New Roman" w:cs="Times New Roman"/>
          <w:sz w:val="28"/>
          <w:szCs w:val="28"/>
        </w:rPr>
        <w:t>The method</w:t>
      </w:r>
      <w:r w:rsidR="00987B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A22DF">
        <w:rPr>
          <w:rFonts w:ascii="Times New Roman" w:eastAsia="Times New Roman" w:hAnsi="Times New Roman" w:cs="Times New Roman"/>
          <w:sz w:val="28"/>
          <w:szCs w:val="28"/>
        </w:rPr>
        <w:t>sub</w:t>
      </w:r>
      <w:r w:rsidR="00987B94" w:rsidRPr="00987B94">
        <w:rPr>
          <w:rFonts w:ascii="Times New Roman" w:eastAsia="Times New Roman" w:hAnsi="Times New Roman" w:cs="Times New Roman"/>
          <w:sz w:val="28"/>
          <w:szCs w:val="28"/>
        </w:rPr>
        <w:t>traction(</w:t>
      </w:r>
      <w:proofErr w:type="spellStart"/>
      <w:r w:rsidR="00987B94" w:rsidRPr="00987B94">
        <w:rPr>
          <w:rFonts w:ascii="Times New Roman" w:eastAsia="Times New Roman" w:hAnsi="Times New Roman" w:cs="Times New Roman"/>
          <w:sz w:val="28"/>
          <w:szCs w:val="28"/>
        </w:rPr>
        <w:t>otherM</w:t>
      </w:r>
      <w:proofErr w:type="spellEnd"/>
      <w:r w:rsidR="00987B94" w:rsidRPr="00987B94">
        <w:rPr>
          <w:rFonts w:ascii="Times New Roman" w:eastAsia="Times New Roman" w:hAnsi="Times New Roman" w:cs="Times New Roman"/>
          <w:sz w:val="28"/>
          <w:szCs w:val="28"/>
        </w:rPr>
        <w:t xml:space="preserve">) means the current vector minus </w:t>
      </w:r>
      <w:proofErr w:type="spellStart"/>
      <w:r w:rsidR="00987B94" w:rsidRPr="00987B94">
        <w:rPr>
          <w:rFonts w:ascii="Times New Roman" w:eastAsia="Times New Roman" w:hAnsi="Times New Roman" w:cs="Times New Roman"/>
          <w:sz w:val="28"/>
          <w:szCs w:val="28"/>
        </w:rPr>
        <w:t>otherM</w:t>
      </w:r>
      <w:proofErr w:type="spellEnd"/>
      <w:r w:rsidR="00987B94" w:rsidRPr="00987B9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987B94" w:rsidRPr="00987B94">
        <w:rPr>
          <w:rFonts w:ascii="MS Mincho" w:eastAsia="MS Mincho" w:hAnsi="MS Mincho" w:cs="MS Mincho"/>
          <w:sz w:val="28"/>
          <w:szCs w:val="28"/>
        </w:rPr>
        <w:t> </w:t>
      </w:r>
    </w:p>
    <w:p w14:paraId="34ED6B48" w14:textId="77777777" w:rsidR="004E58AF" w:rsidRPr="004E58AF" w:rsidRDefault="004E58AF" w:rsidP="004E58AF">
      <w:pPr>
        <w:pStyle w:val="ListParagraph"/>
        <w:numPr>
          <w:ilvl w:val="0"/>
          <w:numId w:val="1"/>
        </w:numPr>
        <w:spacing w:line="360" w:lineRule="exact"/>
        <w:ind w:firstLineChars="0"/>
        <w:contextualSpacing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4E58AF">
        <w:rPr>
          <w:rFonts w:ascii="Times New Roman" w:eastAsia="Times New Roman" w:hAnsi="Times New Roman" w:cs="Times New Roman"/>
          <w:sz w:val="28"/>
          <w:szCs w:val="28"/>
        </w:rPr>
        <w:t>If the two matrices’ dimensions (</w:t>
      </w:r>
      <w:proofErr w:type="spellStart"/>
      <w:r w:rsidRPr="004E58AF">
        <w:rPr>
          <w:rFonts w:ascii="Times New Roman" w:eastAsia="Times New Roman" w:hAnsi="Times New Roman" w:cs="Times New Roman"/>
          <w:sz w:val="28"/>
          <w:szCs w:val="28"/>
        </w:rPr>
        <w:t>nrows</w:t>
      </w:r>
      <w:proofErr w:type="spellEnd"/>
      <w:r w:rsidRPr="004E58A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58AF">
        <w:rPr>
          <w:rFonts w:ascii="Times New Roman" w:eastAsia="Times New Roman" w:hAnsi="Times New Roman" w:cs="Times New Roman"/>
          <w:sz w:val="28"/>
          <w:szCs w:val="28"/>
        </w:rPr>
        <w:t>ncols</w:t>
      </w:r>
      <w:proofErr w:type="spellEnd"/>
      <w:r w:rsidRPr="004E58AF">
        <w:rPr>
          <w:rFonts w:ascii="Times New Roman" w:eastAsia="Times New Roman" w:hAnsi="Times New Roman" w:cs="Times New Roman"/>
          <w:sz w:val="28"/>
          <w:szCs w:val="28"/>
        </w:rPr>
        <w:t>) do not match, return a null object.  </w:t>
      </w:r>
    </w:p>
    <w:p w14:paraId="13397A4F" w14:textId="03CAF459" w:rsidR="004E58AF" w:rsidRDefault="004E58AF" w:rsidP="004E58AF">
      <w:pPr>
        <w:pStyle w:val="ListParagraph"/>
        <w:numPr>
          <w:ilvl w:val="0"/>
          <w:numId w:val="1"/>
        </w:numPr>
        <w:spacing w:line="360" w:lineRule="exact"/>
        <w:ind w:firstLineChars="0"/>
        <w:contextualSpacing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4E58AF">
        <w:rPr>
          <w:rFonts w:ascii="Times New Roman" w:eastAsia="Times New Roman" w:hAnsi="Times New Roman" w:cs="Times New Roman"/>
          <w:sz w:val="28"/>
          <w:szCs w:val="28"/>
        </w:rPr>
        <w:t xml:space="preserve">When </w:t>
      </w:r>
      <w:proofErr w:type="spellStart"/>
      <w:r w:rsidRPr="004E58AF">
        <w:rPr>
          <w:rFonts w:ascii="Times New Roman" w:eastAsia="Times New Roman" w:hAnsi="Times New Roman" w:cs="Times New Roman"/>
          <w:sz w:val="28"/>
          <w:szCs w:val="28"/>
        </w:rPr>
        <w:t>LLMainClass</w:t>
      </w:r>
      <w:proofErr w:type="spellEnd"/>
      <w:r w:rsidRPr="004E58AF">
        <w:rPr>
          <w:rFonts w:ascii="Times New Roman" w:eastAsia="Times New Roman" w:hAnsi="Times New Roman" w:cs="Times New Roman"/>
          <w:sz w:val="28"/>
          <w:szCs w:val="28"/>
        </w:rPr>
        <w:t xml:space="preserve"> is called using MAT argument and</w:t>
      </w:r>
      <w:r w:rsidR="00BC19FC">
        <w:rPr>
          <w:rFonts w:ascii="Times New Roman" w:eastAsia="Times New Roman" w:hAnsi="Times New Roman" w:cs="Times New Roman"/>
          <w:sz w:val="28"/>
          <w:szCs w:val="28"/>
        </w:rPr>
        <w:t xml:space="preserve"> with multiple input files, the </w:t>
      </w:r>
      <w:r w:rsidRPr="004E58AF">
        <w:rPr>
          <w:rFonts w:ascii="Times New Roman" w:eastAsia="Times New Roman" w:hAnsi="Times New Roman" w:cs="Times New Roman"/>
          <w:sz w:val="28"/>
          <w:szCs w:val="28"/>
        </w:rPr>
        <w:t>program should be able to run correc</w:t>
      </w:r>
      <w:r w:rsidR="00BC19FC">
        <w:rPr>
          <w:rFonts w:ascii="Times New Roman" w:eastAsia="Times New Roman" w:hAnsi="Times New Roman" w:cs="Times New Roman"/>
          <w:sz w:val="28"/>
          <w:szCs w:val="28"/>
        </w:rPr>
        <w:t xml:space="preserve">tly and give the same output as </w:t>
      </w:r>
      <w:proofErr w:type="spellStart"/>
      <w:r w:rsidRPr="004E58AF">
        <w:rPr>
          <w:rFonts w:ascii="Times New Roman" w:eastAsia="Times New Roman" w:hAnsi="Times New Roman" w:cs="Times New Roman"/>
          <w:sz w:val="28"/>
          <w:szCs w:val="28"/>
        </w:rPr>
        <w:t>ArrayMainClass</w:t>
      </w:r>
      <w:proofErr w:type="spellEnd"/>
      <w:r w:rsidRPr="004E58A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34C3409" w14:textId="6BA4ED3D" w:rsidR="00835439" w:rsidRPr="00FB2AA5" w:rsidRDefault="00835439" w:rsidP="00835439">
      <w:pPr>
        <w:pStyle w:val="Heading1"/>
      </w:pPr>
      <w:r w:rsidRPr="00FB2AA5">
        <w:t xml:space="preserve">Problem </w:t>
      </w:r>
      <w:r>
        <w:t>4</w:t>
      </w:r>
      <w:r w:rsidRPr="00FB2AA5">
        <w:t xml:space="preserve">: </w:t>
      </w:r>
      <w:r>
        <w:t>Performance Evaluation</w:t>
      </w:r>
      <w:r w:rsidRPr="00FB2AA5">
        <w:t xml:space="preserve"> (</w:t>
      </w:r>
      <w:r>
        <w:t>2 bonus</w:t>
      </w:r>
      <w:r w:rsidRPr="00FB2AA5">
        <w:t xml:space="preserve"> points) </w:t>
      </w:r>
    </w:p>
    <w:p w14:paraId="263B12C7" w14:textId="5C80CAC6" w:rsidR="00835439" w:rsidRDefault="00835439" w:rsidP="00835439">
      <w:pPr>
        <w:spacing w:line="360" w:lineRule="exact"/>
        <w:contextualSpacing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Similar to HW1, write a report on matrix construction and operation time, comparing Array and LL implementation: </w:t>
      </w:r>
      <w:r w:rsidR="001B39DD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plots, on construction, </w:t>
      </w:r>
      <w:r w:rsidR="001B39DD">
        <w:rPr>
          <w:rFonts w:ascii="Times New Roman" w:eastAsia="Times New Roman" w:hAnsi="Times New Roman" w:cs="Times New Roman"/>
          <w:sz w:val="28"/>
          <w:szCs w:val="28"/>
        </w:rPr>
        <w:t>and on operations</w:t>
      </w:r>
      <w:r>
        <w:rPr>
          <w:rFonts w:ascii="Times New Roman" w:eastAsia="Times New Roman" w:hAnsi="Times New Roman" w:cs="Times New Roman"/>
          <w:sz w:val="28"/>
          <w:szCs w:val="28"/>
        </w:rPr>
        <w:t>. Each plot has two curves: Array implementation, and LL implementation. X-axis is the different sizes of these matrices.</w:t>
      </w:r>
    </w:p>
    <w:p w14:paraId="1F667CFC" w14:textId="39D5898B" w:rsidR="008E76D8" w:rsidRDefault="008E76D8" w:rsidP="008E76D8">
      <w:pPr>
        <w:pStyle w:val="Heading1"/>
        <w:rPr>
          <w:rFonts w:ascii="Times New Roman" w:eastAsia="Times New Roman" w:hAnsi="Times New Roman" w:cs="Times New Roman"/>
          <w:sz w:val="28"/>
          <w:szCs w:val="28"/>
        </w:rPr>
      </w:pPr>
      <w:r w:rsidRPr="008E76D8">
        <w:t>Samples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3C4E1B2" w14:textId="2F8FC921" w:rsidR="008E76D8" w:rsidRPr="008E76D8" w:rsidRDefault="008E76D8" w:rsidP="008E76D8">
      <w:pPr>
        <w:spacing w:line="360" w:lineRule="exact"/>
        <w:contextualSpacing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8E76D8">
        <w:rPr>
          <w:rFonts w:ascii="Times New Roman" w:eastAsia="Times New Roman" w:hAnsi="Times New Roman" w:cs="Times New Roman"/>
          <w:sz w:val="28"/>
          <w:szCs w:val="28"/>
        </w:rPr>
        <w:t>In Data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folder, there are example inputs. At some stage, you may want to try out more advanced results. Use content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ManyTestCases</w:t>
      </w:r>
      <w:proofErr w:type="spellEnd"/>
      <w:r w:rsidR="00F850CD">
        <w:rPr>
          <w:rFonts w:ascii="Times New Roman" w:eastAsia="Times New Roman" w:hAnsi="Times New Roman" w:cs="Times New Roman"/>
          <w:sz w:val="28"/>
          <w:szCs w:val="28"/>
        </w:rPr>
        <w:t xml:space="preserve"> to further test your program.</w:t>
      </w:r>
    </w:p>
    <w:p w14:paraId="0AE02DB0" w14:textId="77777777" w:rsidR="0018049C" w:rsidRPr="004E58AF" w:rsidRDefault="0018049C" w:rsidP="00BC19FC">
      <w:pPr>
        <w:pStyle w:val="ListParagraph"/>
        <w:spacing w:line="360" w:lineRule="exact"/>
        <w:ind w:left="420" w:firstLineChars="0" w:firstLine="0"/>
        <w:contextualSpacing/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sectPr w:rsidR="0018049C" w:rsidRPr="004E58AF" w:rsidSect="00615DF9">
      <w:headerReference w:type="default" r:id="rId11"/>
      <w:footerReference w:type="default" r:id="rId12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93EA25" w14:textId="77777777" w:rsidR="004D7B8B" w:rsidRDefault="004D7B8B" w:rsidP="005D0AC0">
      <w:r>
        <w:separator/>
      </w:r>
    </w:p>
  </w:endnote>
  <w:endnote w:type="continuationSeparator" w:id="0">
    <w:p w14:paraId="2DAC693B" w14:textId="77777777" w:rsidR="004D7B8B" w:rsidRDefault="004D7B8B" w:rsidP="005D0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4"/>
      </w:rPr>
      <w:id w:val="-1123234273"/>
      <w:docPartObj>
        <w:docPartGallery w:val="Page Numbers (Bottom of Page)"/>
        <w:docPartUnique/>
      </w:docPartObj>
    </w:sdtPr>
    <w:sdtEndPr/>
    <w:sdtContent>
      <w:sdt>
        <w:sdtPr>
          <w:rPr>
            <w:sz w:val="24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55F0D8D" w14:textId="77777777" w:rsidR="002A2E47" w:rsidRPr="002A2E47" w:rsidRDefault="002A2E47">
            <w:pPr>
              <w:pStyle w:val="Footer"/>
              <w:jc w:val="center"/>
              <w:rPr>
                <w:sz w:val="24"/>
              </w:rPr>
            </w:pPr>
            <w:r w:rsidRPr="002A2E47">
              <w:rPr>
                <w:sz w:val="24"/>
              </w:rPr>
              <w:t xml:space="preserve">Page </w:t>
            </w:r>
            <w:r w:rsidR="008462DA" w:rsidRPr="002A2E47">
              <w:rPr>
                <w:b/>
                <w:bCs/>
                <w:sz w:val="40"/>
                <w:szCs w:val="24"/>
              </w:rPr>
              <w:fldChar w:fldCharType="begin"/>
            </w:r>
            <w:r w:rsidRPr="002A2E47">
              <w:rPr>
                <w:b/>
                <w:bCs/>
                <w:sz w:val="24"/>
              </w:rPr>
              <w:instrText xml:space="preserve"> PAGE </w:instrText>
            </w:r>
            <w:r w:rsidR="008462DA" w:rsidRPr="002A2E47">
              <w:rPr>
                <w:b/>
                <w:bCs/>
                <w:sz w:val="40"/>
                <w:szCs w:val="24"/>
              </w:rPr>
              <w:fldChar w:fldCharType="separate"/>
            </w:r>
            <w:r w:rsidR="001A57DC">
              <w:rPr>
                <w:b/>
                <w:bCs/>
                <w:noProof/>
                <w:sz w:val="24"/>
              </w:rPr>
              <w:t>1</w:t>
            </w:r>
            <w:r w:rsidR="008462DA" w:rsidRPr="002A2E47">
              <w:rPr>
                <w:b/>
                <w:bCs/>
                <w:sz w:val="40"/>
                <w:szCs w:val="24"/>
              </w:rPr>
              <w:fldChar w:fldCharType="end"/>
            </w:r>
            <w:r w:rsidRPr="002A2E47">
              <w:rPr>
                <w:sz w:val="24"/>
              </w:rPr>
              <w:t xml:space="preserve"> of </w:t>
            </w:r>
            <w:r w:rsidR="008462DA" w:rsidRPr="002A2E47">
              <w:rPr>
                <w:b/>
                <w:bCs/>
                <w:sz w:val="40"/>
                <w:szCs w:val="24"/>
              </w:rPr>
              <w:fldChar w:fldCharType="begin"/>
            </w:r>
            <w:r w:rsidRPr="002A2E47">
              <w:rPr>
                <w:b/>
                <w:bCs/>
                <w:sz w:val="24"/>
              </w:rPr>
              <w:instrText xml:space="preserve"> NUMPAGES  </w:instrText>
            </w:r>
            <w:r w:rsidR="008462DA" w:rsidRPr="002A2E47">
              <w:rPr>
                <w:b/>
                <w:bCs/>
                <w:sz w:val="40"/>
                <w:szCs w:val="24"/>
              </w:rPr>
              <w:fldChar w:fldCharType="separate"/>
            </w:r>
            <w:r w:rsidR="001A57DC">
              <w:rPr>
                <w:b/>
                <w:bCs/>
                <w:noProof/>
                <w:sz w:val="24"/>
              </w:rPr>
              <w:t>4</w:t>
            </w:r>
            <w:r w:rsidR="008462DA" w:rsidRPr="002A2E47">
              <w:rPr>
                <w:b/>
                <w:bCs/>
                <w:sz w:val="40"/>
                <w:szCs w:val="24"/>
              </w:rPr>
              <w:fldChar w:fldCharType="end"/>
            </w:r>
          </w:p>
        </w:sdtContent>
      </w:sdt>
    </w:sdtContent>
  </w:sdt>
  <w:p w14:paraId="69043661" w14:textId="77777777" w:rsidR="002A2E47" w:rsidRDefault="002A2E4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08CC79" w14:textId="77777777" w:rsidR="004D7B8B" w:rsidRDefault="004D7B8B" w:rsidP="005D0AC0">
      <w:r>
        <w:separator/>
      </w:r>
    </w:p>
  </w:footnote>
  <w:footnote w:type="continuationSeparator" w:id="0">
    <w:p w14:paraId="3E465B59" w14:textId="77777777" w:rsidR="004D7B8B" w:rsidRDefault="004D7B8B" w:rsidP="005D0AC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74A3DF" w14:textId="77777777" w:rsidR="00901B4F" w:rsidRDefault="00901B4F" w:rsidP="00901B4F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A6078A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13202C2"/>
    <w:multiLevelType w:val="hybridMultilevel"/>
    <w:tmpl w:val="1A36F9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6312E3B"/>
    <w:multiLevelType w:val="hybridMultilevel"/>
    <w:tmpl w:val="F018794A"/>
    <w:lvl w:ilvl="0" w:tplc="DE32B4E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DB3325C"/>
    <w:multiLevelType w:val="hybridMultilevel"/>
    <w:tmpl w:val="10E2F506"/>
    <w:lvl w:ilvl="0" w:tplc="381600F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AE33E9"/>
    <w:multiLevelType w:val="hybridMultilevel"/>
    <w:tmpl w:val="7CBCB8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9DB4D0F"/>
    <w:multiLevelType w:val="hybridMultilevel"/>
    <w:tmpl w:val="E53828D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5CF911B5"/>
    <w:multiLevelType w:val="hybridMultilevel"/>
    <w:tmpl w:val="F59850F4"/>
    <w:lvl w:ilvl="0" w:tplc="4E64E4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8C048C"/>
    <w:multiLevelType w:val="hybridMultilevel"/>
    <w:tmpl w:val="3528C1A0"/>
    <w:lvl w:ilvl="0" w:tplc="6EECC8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5"/>
  </w:num>
  <w:num w:numId="5">
    <w:abstractNumId w:val="9"/>
  </w:num>
  <w:num w:numId="6">
    <w:abstractNumId w:val="4"/>
  </w:num>
  <w:num w:numId="7">
    <w:abstractNumId w:val="8"/>
  </w:num>
  <w:num w:numId="8">
    <w:abstractNumId w:val="1"/>
  </w:num>
  <w:num w:numId="9">
    <w:abstractNumId w:val="0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color="none [3213]">
      <v:fill color="white" on="f"/>
      <v:stroke color="none [3213]" weight="1.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43151"/>
    <w:rsid w:val="00005247"/>
    <w:rsid w:val="0006382C"/>
    <w:rsid w:val="000676C1"/>
    <w:rsid w:val="00085112"/>
    <w:rsid w:val="000E3558"/>
    <w:rsid w:val="000F2F81"/>
    <w:rsid w:val="00127E61"/>
    <w:rsid w:val="00164E4F"/>
    <w:rsid w:val="0017523D"/>
    <w:rsid w:val="0018049C"/>
    <w:rsid w:val="001A22DF"/>
    <w:rsid w:val="001A57DC"/>
    <w:rsid w:val="001B39DD"/>
    <w:rsid w:val="0024572C"/>
    <w:rsid w:val="0027567D"/>
    <w:rsid w:val="0029292D"/>
    <w:rsid w:val="002A2E47"/>
    <w:rsid w:val="002D4207"/>
    <w:rsid w:val="002E4914"/>
    <w:rsid w:val="00324E46"/>
    <w:rsid w:val="0036050E"/>
    <w:rsid w:val="00361078"/>
    <w:rsid w:val="0036325B"/>
    <w:rsid w:val="00365EFC"/>
    <w:rsid w:val="00375520"/>
    <w:rsid w:val="00381E4A"/>
    <w:rsid w:val="003844F0"/>
    <w:rsid w:val="003C35C2"/>
    <w:rsid w:val="00400C9F"/>
    <w:rsid w:val="00401540"/>
    <w:rsid w:val="004150C4"/>
    <w:rsid w:val="004431E1"/>
    <w:rsid w:val="0044648D"/>
    <w:rsid w:val="00462F8C"/>
    <w:rsid w:val="0047307B"/>
    <w:rsid w:val="004957E1"/>
    <w:rsid w:val="004B6D41"/>
    <w:rsid w:val="004D796F"/>
    <w:rsid w:val="004D7B8B"/>
    <w:rsid w:val="004E58AF"/>
    <w:rsid w:val="004F6F9A"/>
    <w:rsid w:val="0052732F"/>
    <w:rsid w:val="0053304F"/>
    <w:rsid w:val="005630A4"/>
    <w:rsid w:val="00585893"/>
    <w:rsid w:val="00587B8E"/>
    <w:rsid w:val="00594221"/>
    <w:rsid w:val="005A28A0"/>
    <w:rsid w:val="005D0AC0"/>
    <w:rsid w:val="005E192B"/>
    <w:rsid w:val="00603167"/>
    <w:rsid w:val="00615DF9"/>
    <w:rsid w:val="00622301"/>
    <w:rsid w:val="00626E77"/>
    <w:rsid w:val="00640B1C"/>
    <w:rsid w:val="00641B2A"/>
    <w:rsid w:val="00654AA4"/>
    <w:rsid w:val="00665F47"/>
    <w:rsid w:val="006D704A"/>
    <w:rsid w:val="006F2996"/>
    <w:rsid w:val="00726DBE"/>
    <w:rsid w:val="007D2A8B"/>
    <w:rsid w:val="00835439"/>
    <w:rsid w:val="008462DA"/>
    <w:rsid w:val="00896015"/>
    <w:rsid w:val="008E76D8"/>
    <w:rsid w:val="00901B4F"/>
    <w:rsid w:val="00915140"/>
    <w:rsid w:val="009357A1"/>
    <w:rsid w:val="00957122"/>
    <w:rsid w:val="00975AF2"/>
    <w:rsid w:val="00987B94"/>
    <w:rsid w:val="00997745"/>
    <w:rsid w:val="009F6889"/>
    <w:rsid w:val="00A05ACA"/>
    <w:rsid w:val="00A34249"/>
    <w:rsid w:val="00A4418D"/>
    <w:rsid w:val="00A93285"/>
    <w:rsid w:val="00A962A7"/>
    <w:rsid w:val="00AA3F69"/>
    <w:rsid w:val="00AB569C"/>
    <w:rsid w:val="00AC0FFA"/>
    <w:rsid w:val="00AC5611"/>
    <w:rsid w:val="00AD1610"/>
    <w:rsid w:val="00B3660E"/>
    <w:rsid w:val="00B43151"/>
    <w:rsid w:val="00B4659A"/>
    <w:rsid w:val="00BC19FC"/>
    <w:rsid w:val="00C428AA"/>
    <w:rsid w:val="00C44D1A"/>
    <w:rsid w:val="00C53CDF"/>
    <w:rsid w:val="00C74E13"/>
    <w:rsid w:val="00C920B4"/>
    <w:rsid w:val="00CE01BF"/>
    <w:rsid w:val="00CF6065"/>
    <w:rsid w:val="00D51B21"/>
    <w:rsid w:val="00D8587F"/>
    <w:rsid w:val="00D86135"/>
    <w:rsid w:val="00DA21B7"/>
    <w:rsid w:val="00DB19B4"/>
    <w:rsid w:val="00DB516D"/>
    <w:rsid w:val="00DE7DB0"/>
    <w:rsid w:val="00E037A2"/>
    <w:rsid w:val="00E11A9B"/>
    <w:rsid w:val="00EB27E5"/>
    <w:rsid w:val="00ED28BC"/>
    <w:rsid w:val="00EF09D3"/>
    <w:rsid w:val="00EF3DF3"/>
    <w:rsid w:val="00F21560"/>
    <w:rsid w:val="00F451AE"/>
    <w:rsid w:val="00F815B1"/>
    <w:rsid w:val="00F850CD"/>
    <w:rsid w:val="00FA2C9E"/>
    <w:rsid w:val="00FB0EBD"/>
    <w:rsid w:val="00FB2AA5"/>
    <w:rsid w:val="00FB7E46"/>
    <w:rsid w:val="01A00D55"/>
    <w:rsid w:val="14FE642D"/>
    <w:rsid w:val="16802220"/>
    <w:rsid w:val="42EA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color="none [3213]">
      <v:fill color="white" on="f"/>
      <v:stroke color="none [3213]" weight="1.5pt"/>
    </o:shapedefaults>
    <o:shapelayout v:ext="edit">
      <o:idmap v:ext="edit" data="1"/>
    </o:shapelayout>
  </w:shapeDefaults>
  <w:decimalSymbol w:val="."/>
  <w:listSeparator w:val=","/>
  <w14:docId w14:val="1614EB4A"/>
  <w15:docId w15:val="{DD6ECF14-9633-4E52-910D-8EDF8400A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2DA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D79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9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0A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D0AC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D0A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D0AC0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AA3F69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4D79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D79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emf"/><Relationship Id="rId10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E87E2-2F83-5D4F-B9A3-F827074CC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784</Words>
  <Characters>4475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</dc:creator>
  <cp:keywords/>
  <dc:description/>
  <cp:lastModifiedBy>Chao Chen</cp:lastModifiedBy>
  <cp:revision>58</cp:revision>
  <cp:lastPrinted>2015-11-23T15:26:00Z</cp:lastPrinted>
  <dcterms:created xsi:type="dcterms:W3CDTF">2015-09-18T01:02:00Z</dcterms:created>
  <dcterms:modified xsi:type="dcterms:W3CDTF">2017-10-25T04:26:00Z</dcterms:modified>
</cp:coreProperties>
</file>